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7"/>
        <w:gridCol w:w="1843"/>
      </w:tblGrid>
      <w:tr w:rsidR="00523361" w:rsidRPr="00032917" w14:paraId="3FAACA15" w14:textId="77777777" w:rsidTr="00A336D3">
        <w:tc>
          <w:tcPr>
            <w:tcW w:w="1417" w:type="dxa"/>
          </w:tcPr>
          <w:p w14:paraId="23D8255D" w14:textId="77777777" w:rsidR="00523361" w:rsidRPr="00A336D3" w:rsidRDefault="00523361" w:rsidP="00A336D3">
            <w:pPr>
              <w:spacing w:line="360" w:lineRule="auto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  <w:r w:rsidRPr="00A336D3">
              <w:rPr>
                <w:rFonts w:ascii="Times New Roman" w:eastAsia="仿宋" w:hAnsi="Times New Roman" w:hint="eastAsia"/>
                <w:sz w:val="32"/>
                <w:szCs w:val="32"/>
              </w:rPr>
              <w:t>成</w:t>
            </w:r>
            <w:r w:rsidRPr="00A336D3">
              <w:rPr>
                <w:rFonts w:ascii="Times New Roman" w:eastAsia="仿宋" w:hAnsi="Times New Roman"/>
                <w:sz w:val="32"/>
                <w:szCs w:val="32"/>
              </w:rPr>
              <w:t xml:space="preserve">  </w:t>
            </w:r>
            <w:r w:rsidRPr="00A336D3">
              <w:rPr>
                <w:rFonts w:ascii="Times New Roman" w:eastAsia="仿宋" w:hAnsi="Times New Roman" w:hint="eastAsia"/>
                <w:sz w:val="32"/>
                <w:szCs w:val="32"/>
              </w:rPr>
              <w:t>绩</w:t>
            </w:r>
          </w:p>
        </w:tc>
        <w:tc>
          <w:tcPr>
            <w:tcW w:w="1843" w:type="dxa"/>
          </w:tcPr>
          <w:p w14:paraId="361E3382" w14:textId="77777777" w:rsidR="00523361" w:rsidRPr="00A336D3" w:rsidRDefault="00523361" w:rsidP="00A336D3">
            <w:pPr>
              <w:spacing w:line="360" w:lineRule="auto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</w:tr>
      <w:tr w:rsidR="00523361" w:rsidRPr="00032917" w14:paraId="26E89F45" w14:textId="77777777" w:rsidTr="00A336D3">
        <w:tc>
          <w:tcPr>
            <w:tcW w:w="1417" w:type="dxa"/>
          </w:tcPr>
          <w:p w14:paraId="161768E4" w14:textId="77777777" w:rsidR="00523361" w:rsidRPr="00A336D3" w:rsidRDefault="00523361" w:rsidP="00A336D3">
            <w:pPr>
              <w:spacing w:line="360" w:lineRule="auto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  <w:r w:rsidRPr="00A336D3">
              <w:rPr>
                <w:rFonts w:ascii="Times New Roman" w:eastAsia="仿宋" w:hAnsi="Times New Roman" w:hint="eastAsia"/>
                <w:sz w:val="32"/>
                <w:szCs w:val="32"/>
              </w:rPr>
              <w:t>评阅人</w:t>
            </w:r>
          </w:p>
        </w:tc>
        <w:tc>
          <w:tcPr>
            <w:tcW w:w="1843" w:type="dxa"/>
          </w:tcPr>
          <w:p w14:paraId="1B1F9D77" w14:textId="77777777" w:rsidR="00523361" w:rsidRPr="00A336D3" w:rsidRDefault="00523361" w:rsidP="00A336D3">
            <w:pPr>
              <w:spacing w:line="360" w:lineRule="auto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</w:tr>
    </w:tbl>
    <w:p w14:paraId="4532E705" w14:textId="77777777" w:rsidR="00523361" w:rsidRPr="00032917" w:rsidRDefault="00523361" w:rsidP="00350D2A">
      <w:pPr>
        <w:spacing w:line="360" w:lineRule="auto"/>
        <w:jc w:val="center"/>
        <w:rPr>
          <w:rFonts w:ascii="Times New Roman" w:eastAsia="仿宋" w:hAnsi="Times New Roman"/>
          <w:b/>
          <w:sz w:val="52"/>
          <w:szCs w:val="52"/>
        </w:rPr>
      </w:pPr>
    </w:p>
    <w:p w14:paraId="4CD57332" w14:textId="77777777" w:rsidR="00523361" w:rsidRPr="00032917" w:rsidRDefault="00523361" w:rsidP="00350D2A">
      <w:pPr>
        <w:spacing w:line="360" w:lineRule="auto"/>
        <w:jc w:val="center"/>
        <w:rPr>
          <w:rFonts w:ascii="Times New Roman" w:eastAsia="仿宋" w:hAnsi="Times New Roman"/>
          <w:b/>
          <w:sz w:val="52"/>
          <w:szCs w:val="52"/>
        </w:rPr>
      </w:pPr>
      <w:r w:rsidRPr="00032917">
        <w:rPr>
          <w:rFonts w:ascii="Times New Roman" w:eastAsia="仿宋" w:hAnsi="Times New Roman" w:hint="eastAsia"/>
          <w:b/>
          <w:sz w:val="52"/>
          <w:szCs w:val="52"/>
        </w:rPr>
        <w:t>重庆邮电大学</w:t>
      </w:r>
    </w:p>
    <w:p w14:paraId="33B130D6" w14:textId="77777777" w:rsidR="00523361" w:rsidRPr="00032917" w:rsidRDefault="00523361" w:rsidP="00350D2A">
      <w:pPr>
        <w:spacing w:line="360" w:lineRule="auto"/>
        <w:jc w:val="center"/>
        <w:rPr>
          <w:rFonts w:ascii="Times New Roman" w:eastAsia="仿宋" w:hAnsi="Times New Roman"/>
          <w:b/>
          <w:sz w:val="52"/>
          <w:szCs w:val="52"/>
        </w:rPr>
      </w:pPr>
      <w:r w:rsidRPr="00032917">
        <w:rPr>
          <w:rFonts w:ascii="Times New Roman" w:eastAsia="仿宋" w:hAnsi="Times New Roman" w:hint="eastAsia"/>
          <w:b/>
          <w:sz w:val="52"/>
          <w:szCs w:val="52"/>
        </w:rPr>
        <w:t>课程设计实验报告</w:t>
      </w:r>
    </w:p>
    <w:p w14:paraId="2FAB5C42" w14:textId="77777777" w:rsidR="00523361" w:rsidRPr="00032917" w:rsidRDefault="00523361" w:rsidP="00350D2A">
      <w:pPr>
        <w:spacing w:line="360" w:lineRule="auto"/>
        <w:jc w:val="center"/>
        <w:rPr>
          <w:rFonts w:ascii="Times New Roman" w:eastAsia="仿宋" w:hAnsi="Times New Roman"/>
          <w:b/>
          <w:sz w:val="24"/>
          <w:szCs w:val="24"/>
        </w:rPr>
      </w:pPr>
    </w:p>
    <w:p w14:paraId="5BFF13A3" w14:textId="77777777" w:rsidR="00523361" w:rsidRPr="00032917" w:rsidRDefault="00523361" w:rsidP="00350D2A">
      <w:pPr>
        <w:spacing w:line="360" w:lineRule="auto"/>
        <w:jc w:val="center"/>
        <w:rPr>
          <w:rFonts w:ascii="Times New Roman" w:eastAsia="仿宋" w:hAnsi="Times New Roman"/>
          <w:b/>
          <w:sz w:val="24"/>
          <w:szCs w:val="24"/>
        </w:rPr>
      </w:pPr>
    </w:p>
    <w:p w14:paraId="63A12EE0" w14:textId="77777777" w:rsidR="00523361" w:rsidRPr="00032917" w:rsidRDefault="00523361" w:rsidP="00350D2A">
      <w:pPr>
        <w:spacing w:line="360" w:lineRule="auto"/>
        <w:jc w:val="center"/>
        <w:rPr>
          <w:rFonts w:ascii="Times New Roman" w:eastAsia="仿宋" w:hAnsi="Times New Roman"/>
          <w:b/>
          <w:sz w:val="24"/>
          <w:szCs w:val="24"/>
        </w:rPr>
      </w:pPr>
    </w:p>
    <w:p w14:paraId="39903F56" w14:textId="77777777" w:rsidR="00523361" w:rsidRPr="00032917" w:rsidRDefault="00523361" w:rsidP="00350D2A">
      <w:pPr>
        <w:spacing w:line="360" w:lineRule="auto"/>
        <w:jc w:val="center"/>
        <w:rPr>
          <w:rFonts w:ascii="Times New Roman" w:eastAsia="仿宋" w:hAnsi="Times New Roman"/>
          <w:b/>
          <w:sz w:val="24"/>
          <w:szCs w:val="24"/>
        </w:rPr>
      </w:pPr>
    </w:p>
    <w:p w14:paraId="6DDA98A9" w14:textId="77777777" w:rsidR="00523361" w:rsidRPr="00032917" w:rsidRDefault="00523361" w:rsidP="009A3C91">
      <w:pPr>
        <w:spacing w:line="360" w:lineRule="auto"/>
        <w:rPr>
          <w:rFonts w:ascii="Times New Roman" w:eastAsia="仿宋" w:hAnsi="Times New Roman"/>
          <w:b/>
          <w:sz w:val="24"/>
          <w:szCs w:val="24"/>
        </w:rPr>
      </w:pPr>
    </w:p>
    <w:p w14:paraId="761F841A" w14:textId="77777777" w:rsidR="00523361" w:rsidRPr="00032917" w:rsidRDefault="00523361" w:rsidP="009A3C91">
      <w:pPr>
        <w:spacing w:line="360" w:lineRule="auto"/>
        <w:rPr>
          <w:rFonts w:ascii="Times New Roman" w:eastAsia="仿宋" w:hAnsi="Times New Roman"/>
          <w:b/>
          <w:sz w:val="24"/>
          <w:szCs w:val="24"/>
        </w:rPr>
      </w:pPr>
    </w:p>
    <w:p w14:paraId="321BCB43" w14:textId="77777777" w:rsidR="00523361" w:rsidRPr="00032917" w:rsidRDefault="00523361" w:rsidP="00350D2A">
      <w:pPr>
        <w:spacing w:line="360" w:lineRule="auto"/>
        <w:jc w:val="left"/>
        <w:rPr>
          <w:rFonts w:ascii="Times New Roman" w:eastAsia="仿宋" w:hAnsi="Times New Roman"/>
          <w:b/>
          <w:sz w:val="28"/>
          <w:szCs w:val="28"/>
        </w:rPr>
      </w:pPr>
    </w:p>
    <w:p w14:paraId="6F519FE1" w14:textId="3145909C" w:rsidR="00523361" w:rsidRPr="00032917" w:rsidRDefault="00523361" w:rsidP="00EF0FFD">
      <w:pPr>
        <w:spacing w:line="360" w:lineRule="auto"/>
        <w:ind w:left="840" w:firstLine="420"/>
        <w:jc w:val="left"/>
        <w:rPr>
          <w:rFonts w:ascii="Times New Roman" w:eastAsia="仿宋" w:hAnsi="Times New Roman"/>
          <w:b/>
          <w:sz w:val="28"/>
          <w:szCs w:val="28"/>
          <w:u w:val="single"/>
        </w:rPr>
      </w:pPr>
      <w:r w:rsidRPr="00032917">
        <w:rPr>
          <w:rFonts w:ascii="Times New Roman" w:eastAsia="仿宋" w:hAnsi="Times New Roman" w:hint="eastAsia"/>
          <w:b/>
          <w:sz w:val="28"/>
          <w:szCs w:val="28"/>
        </w:rPr>
        <w:t>班级：</w:t>
      </w:r>
      <w:r w:rsidRPr="00032917">
        <w:rPr>
          <w:rFonts w:ascii="Times New Roman" w:eastAsia="仿宋" w:hAnsi="Times New Roman"/>
          <w:b/>
          <w:sz w:val="28"/>
          <w:szCs w:val="28"/>
          <w:u w:val="single"/>
        </w:rPr>
        <w:t xml:space="preserve">            </w:t>
      </w:r>
      <w:r w:rsidR="00017F4C">
        <w:rPr>
          <w:rFonts w:ascii="Times New Roman" w:eastAsia="仿宋" w:hAnsi="Times New Roman"/>
          <w:b/>
          <w:sz w:val="28"/>
          <w:szCs w:val="28"/>
          <w:u w:val="single"/>
        </w:rPr>
        <w:t>13001901</w:t>
      </w:r>
      <w:r w:rsidRPr="00032917">
        <w:rPr>
          <w:rFonts w:ascii="Times New Roman" w:eastAsia="仿宋" w:hAnsi="Times New Roman"/>
          <w:b/>
          <w:sz w:val="28"/>
          <w:szCs w:val="28"/>
          <w:u w:val="single"/>
        </w:rPr>
        <w:t xml:space="preserve">                </w:t>
      </w:r>
    </w:p>
    <w:p w14:paraId="296F7313" w14:textId="56628493" w:rsidR="00523361" w:rsidRPr="00032917" w:rsidRDefault="00523361" w:rsidP="00EF0FFD">
      <w:pPr>
        <w:spacing w:line="360" w:lineRule="auto"/>
        <w:ind w:left="840" w:firstLine="420"/>
        <w:jc w:val="left"/>
        <w:rPr>
          <w:rFonts w:ascii="Times New Roman" w:eastAsia="仿宋" w:hAnsi="Times New Roman"/>
          <w:b/>
          <w:sz w:val="28"/>
          <w:szCs w:val="28"/>
          <w:u w:val="single"/>
        </w:rPr>
      </w:pPr>
      <w:r w:rsidRPr="00032917">
        <w:rPr>
          <w:rFonts w:ascii="Times New Roman" w:eastAsia="仿宋" w:hAnsi="Times New Roman" w:hint="eastAsia"/>
          <w:b/>
          <w:sz w:val="28"/>
          <w:szCs w:val="28"/>
        </w:rPr>
        <w:t>姓名：</w:t>
      </w:r>
      <w:r w:rsidRPr="00032917">
        <w:rPr>
          <w:rFonts w:ascii="Times New Roman" w:eastAsia="仿宋" w:hAnsi="Times New Roman"/>
          <w:b/>
          <w:sz w:val="28"/>
          <w:szCs w:val="28"/>
          <w:u w:val="single"/>
        </w:rPr>
        <w:t xml:space="preserve">            </w:t>
      </w:r>
      <w:r w:rsidR="00017F4C">
        <w:rPr>
          <w:rFonts w:ascii="Times New Roman" w:eastAsia="仿宋" w:hAnsi="Times New Roman" w:hint="eastAsia"/>
          <w:b/>
          <w:sz w:val="28"/>
          <w:szCs w:val="28"/>
          <w:u w:val="single"/>
        </w:rPr>
        <w:t>王一炜</w:t>
      </w:r>
      <w:r w:rsidRPr="00032917">
        <w:rPr>
          <w:rFonts w:ascii="Times New Roman" w:eastAsia="仿宋" w:hAnsi="Times New Roman"/>
          <w:b/>
          <w:sz w:val="28"/>
          <w:szCs w:val="28"/>
          <w:u w:val="single"/>
        </w:rPr>
        <w:t xml:space="preserve">                  </w:t>
      </w:r>
    </w:p>
    <w:p w14:paraId="339E6EF4" w14:textId="6856435B" w:rsidR="00523361" w:rsidRPr="00032917" w:rsidRDefault="00523361" w:rsidP="00EF0FFD">
      <w:pPr>
        <w:spacing w:line="360" w:lineRule="auto"/>
        <w:ind w:left="840" w:firstLine="420"/>
        <w:jc w:val="left"/>
        <w:rPr>
          <w:rFonts w:ascii="Times New Roman" w:eastAsia="仿宋" w:hAnsi="Times New Roman"/>
          <w:b/>
          <w:sz w:val="28"/>
          <w:szCs w:val="28"/>
          <w:u w:val="single"/>
        </w:rPr>
      </w:pPr>
      <w:r w:rsidRPr="00032917">
        <w:rPr>
          <w:rFonts w:ascii="Times New Roman" w:eastAsia="仿宋" w:hAnsi="Times New Roman" w:hint="eastAsia"/>
          <w:b/>
          <w:sz w:val="28"/>
          <w:szCs w:val="28"/>
        </w:rPr>
        <w:t>学号：</w:t>
      </w:r>
      <w:r w:rsidRPr="00032917">
        <w:rPr>
          <w:rFonts w:ascii="Times New Roman" w:eastAsia="仿宋" w:hAnsi="Times New Roman"/>
          <w:b/>
          <w:sz w:val="28"/>
          <w:szCs w:val="28"/>
          <w:u w:val="single"/>
        </w:rPr>
        <w:t xml:space="preserve">           </w:t>
      </w:r>
      <w:r w:rsidR="00017F4C">
        <w:rPr>
          <w:rFonts w:ascii="Times New Roman" w:eastAsia="仿宋" w:hAnsi="Times New Roman"/>
          <w:b/>
          <w:sz w:val="28"/>
          <w:szCs w:val="28"/>
          <w:u w:val="single"/>
        </w:rPr>
        <w:t>2019213782</w:t>
      </w:r>
      <w:r w:rsidRPr="00032917">
        <w:rPr>
          <w:rFonts w:ascii="Times New Roman" w:eastAsia="仿宋" w:hAnsi="Times New Roman"/>
          <w:b/>
          <w:sz w:val="28"/>
          <w:szCs w:val="28"/>
          <w:u w:val="single"/>
        </w:rPr>
        <w:t xml:space="preserve">               </w:t>
      </w:r>
    </w:p>
    <w:p w14:paraId="60135251" w14:textId="3454AA7E" w:rsidR="00523361" w:rsidRPr="00032917" w:rsidRDefault="00523361" w:rsidP="00EF0FFD">
      <w:pPr>
        <w:spacing w:line="360" w:lineRule="auto"/>
        <w:ind w:left="840" w:firstLine="420"/>
        <w:jc w:val="left"/>
        <w:rPr>
          <w:rFonts w:ascii="Times New Roman" w:eastAsia="仿宋" w:hAnsi="Times New Roman"/>
          <w:b/>
          <w:sz w:val="28"/>
          <w:szCs w:val="28"/>
        </w:rPr>
      </w:pPr>
      <w:r w:rsidRPr="00032917">
        <w:rPr>
          <w:rFonts w:ascii="Times New Roman" w:eastAsia="仿宋" w:hAnsi="Times New Roman" w:hint="eastAsia"/>
          <w:b/>
          <w:sz w:val="28"/>
          <w:szCs w:val="28"/>
        </w:rPr>
        <w:t>指导老师：</w:t>
      </w:r>
      <w:r w:rsidRPr="00032917">
        <w:rPr>
          <w:rFonts w:ascii="Times New Roman" w:eastAsia="仿宋" w:hAnsi="Times New Roman"/>
          <w:b/>
          <w:sz w:val="28"/>
          <w:szCs w:val="28"/>
          <w:u w:val="single"/>
        </w:rPr>
        <w:t xml:space="preserve">     </w:t>
      </w:r>
      <w:r>
        <w:rPr>
          <w:rFonts w:ascii="Times New Roman" w:eastAsia="仿宋" w:hAnsi="Times New Roman"/>
          <w:b/>
          <w:sz w:val="28"/>
          <w:szCs w:val="28"/>
          <w:u w:val="single"/>
        </w:rPr>
        <w:t xml:space="preserve">     </w:t>
      </w:r>
      <w:r w:rsidR="00017F4C">
        <w:rPr>
          <w:rFonts w:ascii="Times New Roman" w:eastAsia="仿宋" w:hAnsi="Times New Roman" w:hint="eastAsia"/>
          <w:b/>
          <w:sz w:val="28"/>
          <w:szCs w:val="28"/>
          <w:u w:val="single"/>
        </w:rPr>
        <w:t>张化川</w:t>
      </w:r>
      <w:r>
        <w:rPr>
          <w:rFonts w:ascii="Times New Roman" w:eastAsia="仿宋" w:hAnsi="Times New Roman"/>
          <w:b/>
          <w:sz w:val="28"/>
          <w:szCs w:val="28"/>
          <w:u w:val="single"/>
        </w:rPr>
        <w:t xml:space="preserve"> </w:t>
      </w:r>
      <w:r w:rsidRPr="00032917">
        <w:rPr>
          <w:rFonts w:ascii="Times New Roman" w:eastAsia="仿宋" w:hAnsi="Times New Roman"/>
          <w:b/>
          <w:sz w:val="28"/>
          <w:szCs w:val="28"/>
          <w:u w:val="single"/>
        </w:rPr>
        <w:t xml:space="preserve">                </w:t>
      </w:r>
    </w:p>
    <w:p w14:paraId="6049D8CC" w14:textId="77777777" w:rsidR="00523361" w:rsidRPr="00032917" w:rsidRDefault="00523361" w:rsidP="00EF0FFD">
      <w:pPr>
        <w:spacing w:line="360" w:lineRule="auto"/>
        <w:ind w:left="840" w:firstLine="420"/>
        <w:jc w:val="left"/>
        <w:rPr>
          <w:rFonts w:ascii="Times New Roman" w:eastAsia="仿宋" w:hAnsi="Times New Roman"/>
          <w:b/>
          <w:sz w:val="28"/>
          <w:szCs w:val="28"/>
        </w:rPr>
      </w:pPr>
      <w:r w:rsidRPr="00032917">
        <w:rPr>
          <w:rFonts w:ascii="Times New Roman" w:eastAsia="仿宋" w:hAnsi="Times New Roman" w:hint="eastAsia"/>
          <w:b/>
          <w:sz w:val="28"/>
          <w:szCs w:val="28"/>
        </w:rPr>
        <w:t>课程名称：</w:t>
      </w:r>
      <w:r w:rsidRPr="00032917">
        <w:rPr>
          <w:rFonts w:ascii="Times New Roman" w:eastAsia="仿宋" w:hAnsi="Times New Roman" w:hint="eastAsia"/>
          <w:b/>
          <w:sz w:val="28"/>
          <w:szCs w:val="28"/>
          <w:u w:val="single"/>
        </w:rPr>
        <w:t>计算机应用能力开放性实验</w:t>
      </w:r>
      <w:r w:rsidRPr="00032917">
        <w:rPr>
          <w:rFonts w:ascii="Times New Roman" w:eastAsia="仿宋" w:hAnsi="Times New Roman"/>
          <w:b/>
          <w:sz w:val="28"/>
          <w:szCs w:val="28"/>
          <w:u w:val="single"/>
        </w:rPr>
        <w:t xml:space="preserve">     </w:t>
      </w:r>
      <w:r>
        <w:rPr>
          <w:rFonts w:ascii="Times New Roman" w:eastAsia="仿宋" w:hAnsi="Times New Roman"/>
          <w:b/>
          <w:sz w:val="28"/>
          <w:szCs w:val="28"/>
          <w:u w:val="single"/>
        </w:rPr>
        <w:t xml:space="preserve"> </w:t>
      </w:r>
      <w:r w:rsidRPr="00032917">
        <w:rPr>
          <w:rFonts w:ascii="Times New Roman" w:eastAsia="仿宋" w:hAnsi="Times New Roman"/>
          <w:b/>
          <w:sz w:val="28"/>
          <w:szCs w:val="28"/>
          <w:u w:val="single"/>
        </w:rPr>
        <w:t xml:space="preserve">   </w:t>
      </w:r>
    </w:p>
    <w:p w14:paraId="0C0EEF1E" w14:textId="439B5CD8" w:rsidR="00523361" w:rsidRPr="00032917" w:rsidRDefault="00523361" w:rsidP="00EF0FFD">
      <w:pPr>
        <w:spacing w:line="360" w:lineRule="auto"/>
        <w:ind w:left="840" w:firstLine="420"/>
        <w:jc w:val="left"/>
        <w:rPr>
          <w:rFonts w:ascii="Times New Roman" w:eastAsia="仿宋" w:hAnsi="Times New Roman"/>
          <w:b/>
          <w:sz w:val="28"/>
          <w:szCs w:val="28"/>
        </w:rPr>
      </w:pPr>
      <w:r w:rsidRPr="00032917">
        <w:rPr>
          <w:rFonts w:ascii="Times New Roman" w:eastAsia="仿宋" w:hAnsi="Times New Roman" w:hint="eastAsia"/>
          <w:b/>
          <w:sz w:val="28"/>
          <w:szCs w:val="28"/>
        </w:rPr>
        <w:t>实验时间：</w:t>
      </w:r>
      <w:r>
        <w:rPr>
          <w:rFonts w:ascii="Times New Roman" w:eastAsia="仿宋" w:hAnsi="Times New Roman"/>
          <w:b/>
          <w:sz w:val="28"/>
          <w:szCs w:val="28"/>
          <w:u w:val="single"/>
        </w:rPr>
        <w:t xml:space="preserve">     </w:t>
      </w:r>
      <w:r w:rsidR="00017F4C">
        <w:rPr>
          <w:rFonts w:ascii="Times New Roman" w:eastAsia="仿宋" w:hAnsi="Times New Roman"/>
          <w:b/>
          <w:sz w:val="28"/>
          <w:szCs w:val="28"/>
          <w:u w:val="single"/>
        </w:rPr>
        <w:t>10.8 3</w:t>
      </w:r>
      <w:r w:rsidR="00017F4C">
        <w:rPr>
          <w:rFonts w:ascii="Times New Roman" w:eastAsia="仿宋" w:hAnsi="Times New Roman" w:hint="eastAsia"/>
          <w:b/>
          <w:sz w:val="28"/>
          <w:szCs w:val="28"/>
          <w:u w:val="single"/>
        </w:rPr>
        <w:t>-</w:t>
      </w:r>
      <w:r w:rsidR="00017F4C">
        <w:rPr>
          <w:rFonts w:ascii="Times New Roman" w:eastAsia="仿宋" w:hAnsi="Times New Roman"/>
          <w:b/>
          <w:sz w:val="28"/>
          <w:szCs w:val="28"/>
          <w:u w:val="single"/>
        </w:rPr>
        <w:t>4</w:t>
      </w:r>
      <w:r w:rsidR="00017F4C">
        <w:rPr>
          <w:rFonts w:ascii="Times New Roman" w:eastAsia="仿宋" w:hAnsi="Times New Roman" w:hint="eastAsia"/>
          <w:b/>
          <w:sz w:val="28"/>
          <w:szCs w:val="28"/>
          <w:u w:val="single"/>
        </w:rPr>
        <w:t>节课（</w:t>
      </w:r>
      <w:r w:rsidR="00017F4C">
        <w:rPr>
          <w:rFonts w:ascii="Times New Roman" w:eastAsia="仿宋" w:hAnsi="Times New Roman" w:hint="eastAsia"/>
          <w:b/>
          <w:sz w:val="28"/>
          <w:szCs w:val="28"/>
          <w:u w:val="single"/>
        </w:rPr>
        <w:t>1</w:t>
      </w:r>
      <w:r w:rsidR="00017F4C">
        <w:rPr>
          <w:rFonts w:ascii="Times New Roman" w:eastAsia="仿宋" w:hAnsi="Times New Roman"/>
          <w:b/>
          <w:sz w:val="28"/>
          <w:szCs w:val="28"/>
          <w:u w:val="single"/>
        </w:rPr>
        <w:t>0.15</w:t>
      </w:r>
      <w:r w:rsidR="00017F4C">
        <w:rPr>
          <w:rFonts w:ascii="Times New Roman" w:eastAsia="仿宋" w:hAnsi="Times New Roman" w:hint="eastAsia"/>
          <w:b/>
          <w:sz w:val="28"/>
          <w:szCs w:val="28"/>
          <w:u w:val="single"/>
        </w:rPr>
        <w:t>-</w:t>
      </w:r>
      <w:r w:rsidR="00017F4C">
        <w:rPr>
          <w:rFonts w:ascii="Times New Roman" w:eastAsia="仿宋" w:hAnsi="Times New Roman"/>
          <w:b/>
          <w:sz w:val="28"/>
          <w:szCs w:val="28"/>
          <w:u w:val="single"/>
        </w:rPr>
        <w:t>11.55</w:t>
      </w:r>
      <w:r w:rsidR="00017F4C">
        <w:rPr>
          <w:rFonts w:ascii="Times New Roman" w:eastAsia="仿宋" w:hAnsi="Times New Roman" w:hint="eastAsia"/>
          <w:b/>
          <w:sz w:val="28"/>
          <w:szCs w:val="28"/>
          <w:u w:val="single"/>
        </w:rPr>
        <w:t>）</w:t>
      </w:r>
      <w:r>
        <w:rPr>
          <w:rFonts w:ascii="Times New Roman" w:eastAsia="仿宋" w:hAnsi="Times New Roman"/>
          <w:b/>
          <w:sz w:val="28"/>
          <w:szCs w:val="28"/>
          <w:u w:val="single"/>
        </w:rPr>
        <w:t xml:space="preserve">    </w:t>
      </w:r>
    </w:p>
    <w:p w14:paraId="33F7FFAE" w14:textId="77777777" w:rsidR="00523361" w:rsidRPr="00032917" w:rsidRDefault="00523361" w:rsidP="0089614C">
      <w:pPr>
        <w:spacing w:line="360" w:lineRule="auto"/>
        <w:ind w:leftChars="600" w:left="1398" w:hangingChars="49" w:hanging="138"/>
        <w:rPr>
          <w:rFonts w:ascii="Times New Roman" w:eastAsia="仿宋" w:hAnsi="Times New Roman"/>
          <w:b/>
          <w:sz w:val="24"/>
          <w:szCs w:val="24"/>
        </w:rPr>
      </w:pPr>
      <w:r w:rsidRPr="00032917">
        <w:rPr>
          <w:rFonts w:ascii="Times New Roman" w:eastAsia="仿宋" w:hAnsi="Times New Roman" w:hint="eastAsia"/>
          <w:b/>
          <w:sz w:val="28"/>
          <w:szCs w:val="28"/>
        </w:rPr>
        <w:t>实验地点：</w:t>
      </w:r>
      <w:r>
        <w:rPr>
          <w:rFonts w:ascii="Times New Roman" w:eastAsia="仿宋" w:hAnsi="Times New Roman" w:hint="eastAsia"/>
          <w:b/>
          <w:sz w:val="28"/>
          <w:szCs w:val="28"/>
          <w:u w:val="single"/>
        </w:rPr>
        <w:t>综合实验楼</w:t>
      </w:r>
      <w:r>
        <w:rPr>
          <w:rFonts w:ascii="Times New Roman" w:eastAsia="仿宋" w:hAnsi="Times New Roman"/>
          <w:b/>
          <w:sz w:val="28"/>
          <w:szCs w:val="28"/>
          <w:u w:val="single"/>
        </w:rPr>
        <w:t xml:space="preserve">A511/512              </w:t>
      </w:r>
    </w:p>
    <w:p w14:paraId="4C188F60" w14:textId="77777777" w:rsidR="00523361" w:rsidRPr="00032917" w:rsidRDefault="00523361">
      <w:pPr>
        <w:jc w:val="left"/>
        <w:rPr>
          <w:rFonts w:ascii="Times New Roman" w:eastAsia="仿宋" w:hAnsi="Times New Roman"/>
        </w:rPr>
      </w:pPr>
    </w:p>
    <w:p w14:paraId="6541358E" w14:textId="77777777" w:rsidR="00523361" w:rsidRPr="00032917" w:rsidRDefault="00523361">
      <w:pPr>
        <w:jc w:val="left"/>
        <w:rPr>
          <w:rFonts w:ascii="Times New Roman" w:eastAsia="仿宋" w:hAnsi="Times New Roman"/>
        </w:rPr>
      </w:pPr>
    </w:p>
    <w:p w14:paraId="11B08711" w14:textId="77777777" w:rsidR="00523361" w:rsidRPr="00032917" w:rsidRDefault="00523361">
      <w:pPr>
        <w:jc w:val="left"/>
        <w:rPr>
          <w:rFonts w:ascii="Times New Roman" w:eastAsia="仿宋" w:hAnsi="Times New Roman"/>
        </w:rPr>
      </w:pPr>
    </w:p>
    <w:p w14:paraId="3C3A6208" w14:textId="77777777" w:rsidR="00523361" w:rsidRDefault="00523361">
      <w:pPr>
        <w:jc w:val="left"/>
        <w:rPr>
          <w:rFonts w:ascii="Times New Roman" w:eastAsia="仿宋" w:hAnsi="Times New Roman"/>
        </w:rPr>
      </w:pPr>
    </w:p>
    <w:p w14:paraId="26CF91FE" w14:textId="77777777" w:rsidR="00523361" w:rsidRPr="00032917" w:rsidRDefault="00523361">
      <w:pPr>
        <w:jc w:val="left"/>
        <w:rPr>
          <w:rFonts w:ascii="Times New Roman" w:eastAsia="仿宋" w:hAnsi="Times New Roman"/>
        </w:rPr>
      </w:pPr>
    </w:p>
    <w:p w14:paraId="5D0419A7" w14:textId="77777777" w:rsidR="00523361" w:rsidRDefault="00523361" w:rsidP="00C112D9">
      <w:pPr>
        <w:spacing w:line="400" w:lineRule="exact"/>
        <w:jc w:val="left"/>
        <w:rPr>
          <w:rFonts w:ascii="黑体" w:eastAsia="黑体" w:hAnsi="黑体"/>
          <w:sz w:val="30"/>
          <w:szCs w:val="30"/>
        </w:rPr>
      </w:pPr>
      <w:bookmarkStart w:id="0" w:name="_GoBack"/>
      <w:bookmarkEnd w:id="0"/>
    </w:p>
    <w:p w14:paraId="0159016D" w14:textId="77777777" w:rsidR="00523361" w:rsidRPr="0089614C" w:rsidRDefault="0089614C" w:rsidP="0089614C">
      <w:pPr>
        <w:pStyle w:val="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 xml:space="preserve">一 </w:t>
      </w:r>
      <w:r w:rsidR="00523361" w:rsidRPr="0089614C">
        <w:rPr>
          <w:rFonts w:ascii="黑体" w:eastAsia="黑体" w:hAnsi="黑体" w:hint="eastAsia"/>
          <w:sz w:val="30"/>
          <w:szCs w:val="30"/>
        </w:rPr>
        <w:t>实验名称</w:t>
      </w:r>
    </w:p>
    <w:p w14:paraId="4E985956" w14:textId="21704AAB" w:rsidR="00523361" w:rsidRPr="008234FE" w:rsidRDefault="008234FE" w:rsidP="008234FE">
      <w:pPr>
        <w:pStyle w:val="aa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计算机的主机</w:t>
      </w:r>
      <w:r w:rsidR="00C31134">
        <w:rPr>
          <w:rFonts w:ascii="黑体" w:eastAsia="黑体" w:hAnsi="黑体" w:hint="eastAsia"/>
        </w:rPr>
        <w:t>拆分和组装</w:t>
      </w:r>
    </w:p>
    <w:p w14:paraId="45A80E90" w14:textId="5248B394" w:rsidR="00523361" w:rsidRDefault="0089614C" w:rsidP="0089614C">
      <w:pPr>
        <w:pStyle w:val="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二 </w:t>
      </w:r>
      <w:r w:rsidR="00523361" w:rsidRPr="0089614C">
        <w:rPr>
          <w:rFonts w:ascii="黑体" w:eastAsia="黑体" w:hAnsi="黑体" w:hint="eastAsia"/>
          <w:sz w:val="30"/>
          <w:szCs w:val="30"/>
        </w:rPr>
        <w:t>实验目的</w:t>
      </w:r>
    </w:p>
    <w:p w14:paraId="4A1E2143" w14:textId="26BDB981" w:rsidR="00C31134" w:rsidRPr="00C31134" w:rsidRDefault="00C31134" w:rsidP="00C31134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了解计算机的硬件组成，能正确区分每种硬件，会自主组装计算机主机</w:t>
      </w:r>
    </w:p>
    <w:p w14:paraId="5B4372D7" w14:textId="5A037913" w:rsidR="00523361" w:rsidRPr="00185790" w:rsidRDefault="00523361" w:rsidP="00D43BF4">
      <w:pPr>
        <w:pStyle w:val="11"/>
        <w:spacing w:line="360" w:lineRule="auto"/>
        <w:ind w:left="840" w:firstLineChars="0" w:firstLine="0"/>
        <w:rPr>
          <w:rFonts w:ascii="宋体"/>
          <w:b/>
          <w:color w:val="FF0000"/>
          <w:sz w:val="24"/>
          <w:szCs w:val="24"/>
        </w:rPr>
      </w:pPr>
    </w:p>
    <w:p w14:paraId="1871E501" w14:textId="646B1541" w:rsidR="00C31134" w:rsidRPr="00C31134" w:rsidRDefault="0089614C" w:rsidP="00C31134">
      <w:pPr>
        <w:pStyle w:val="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三 </w:t>
      </w:r>
      <w:r w:rsidR="00523361" w:rsidRPr="0089614C">
        <w:rPr>
          <w:rFonts w:ascii="黑体" w:eastAsia="黑体" w:hAnsi="黑体" w:hint="eastAsia"/>
          <w:sz w:val="30"/>
          <w:szCs w:val="30"/>
        </w:rPr>
        <w:t>实验内容</w:t>
      </w:r>
    </w:p>
    <w:p w14:paraId="30F78DC1" w14:textId="168B78E4" w:rsidR="00523361" w:rsidRPr="00C31134" w:rsidRDefault="00C31134" w:rsidP="00D43BF4">
      <w:pPr>
        <w:pStyle w:val="11"/>
        <w:spacing w:line="360" w:lineRule="auto"/>
        <w:ind w:left="840" w:firstLineChars="0" w:firstLine="0"/>
        <w:rPr>
          <w:rFonts w:ascii="宋体"/>
          <w:b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t>将计算机的主机进行拆分，认识并了解其中每一个</w:t>
      </w:r>
      <w:r w:rsidR="00474793">
        <w:rPr>
          <w:rFonts w:ascii="宋体" w:hint="eastAsia"/>
          <w:b/>
          <w:sz w:val="24"/>
          <w:szCs w:val="24"/>
        </w:rPr>
        <w:t>部分的名称和作用，然后能将拆分的计算机重新组装会原样。</w:t>
      </w:r>
    </w:p>
    <w:p w14:paraId="2405E986" w14:textId="77777777" w:rsidR="00523361" w:rsidRPr="0089614C" w:rsidRDefault="0089614C" w:rsidP="0089614C">
      <w:pPr>
        <w:pStyle w:val="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四 </w:t>
      </w:r>
      <w:r w:rsidR="00523361" w:rsidRPr="0089614C">
        <w:rPr>
          <w:rFonts w:ascii="黑体" w:eastAsia="黑体" w:hAnsi="黑体" w:hint="eastAsia"/>
          <w:sz w:val="30"/>
          <w:szCs w:val="30"/>
        </w:rPr>
        <w:t>实验步骤</w:t>
      </w:r>
    </w:p>
    <w:p w14:paraId="11DC8D4E" w14:textId="18428521" w:rsidR="00523361" w:rsidRDefault="00775859" w:rsidP="00775859">
      <w:pPr>
        <w:pStyle w:val="11"/>
        <w:numPr>
          <w:ilvl w:val="0"/>
          <w:numId w:val="13"/>
        </w:numPr>
        <w:spacing w:line="360" w:lineRule="auto"/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将计算机主机外壳用螺丝刀拆卸下来。</w:t>
      </w:r>
    </w:p>
    <w:p w14:paraId="28852E00" w14:textId="45C66982" w:rsidR="00775859" w:rsidRPr="00775859" w:rsidRDefault="00775859" w:rsidP="00775859">
      <w:pPr>
        <w:pStyle w:val="11"/>
        <w:numPr>
          <w:ilvl w:val="0"/>
          <w:numId w:val="13"/>
        </w:numPr>
        <w:spacing w:line="360" w:lineRule="auto"/>
        <w:ind w:firstLineChars="0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打开后，先观察内部大体结构，然后逐一拆卸。</w:t>
      </w:r>
    </w:p>
    <w:p w14:paraId="67CA7CC3" w14:textId="674FBF65" w:rsidR="00775859" w:rsidRPr="00775859" w:rsidRDefault="00775859" w:rsidP="00775859">
      <w:pPr>
        <w:pStyle w:val="11"/>
        <w:numPr>
          <w:ilvl w:val="0"/>
          <w:numId w:val="13"/>
        </w:numPr>
        <w:spacing w:line="360" w:lineRule="auto"/>
        <w:ind w:firstLineChars="0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先卸下内存条，独立显卡等，插槽上的硬件。</w:t>
      </w:r>
    </w:p>
    <w:p w14:paraId="796E85E4" w14:textId="544F3423" w:rsidR="00775859" w:rsidRPr="00775859" w:rsidRDefault="00775859" w:rsidP="00775859">
      <w:pPr>
        <w:pStyle w:val="11"/>
        <w:numPr>
          <w:ilvl w:val="0"/>
          <w:numId w:val="13"/>
        </w:numPr>
        <w:spacing w:line="360" w:lineRule="auto"/>
        <w:ind w:firstLineChars="0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再拆卸下风扇，CPU等</w:t>
      </w:r>
    </w:p>
    <w:p w14:paraId="7D9015CD" w14:textId="7B17FEED" w:rsidR="00775859" w:rsidRPr="008E56D0" w:rsidRDefault="00775859" w:rsidP="00775859">
      <w:pPr>
        <w:pStyle w:val="11"/>
        <w:numPr>
          <w:ilvl w:val="0"/>
          <w:numId w:val="13"/>
        </w:numPr>
        <w:spacing w:line="360" w:lineRule="auto"/>
        <w:ind w:firstLineChars="0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拆卸下</w:t>
      </w:r>
      <w:r w:rsidR="008E56D0">
        <w:rPr>
          <w:rFonts w:ascii="宋体" w:hAnsi="宋体" w:hint="eastAsia"/>
          <w:b/>
          <w:sz w:val="24"/>
          <w:szCs w:val="24"/>
        </w:rPr>
        <w:t>主板和硬盘</w:t>
      </w:r>
    </w:p>
    <w:p w14:paraId="629BB64B" w14:textId="60A8408A" w:rsidR="008E56D0" w:rsidRPr="0000131D" w:rsidRDefault="008E56D0" w:rsidP="00775859">
      <w:pPr>
        <w:pStyle w:val="11"/>
        <w:numPr>
          <w:ilvl w:val="0"/>
          <w:numId w:val="13"/>
        </w:numPr>
        <w:spacing w:line="360" w:lineRule="auto"/>
        <w:ind w:firstLineChars="0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将各个硬件进行观察</w:t>
      </w:r>
      <w:r w:rsidR="0000131D">
        <w:rPr>
          <w:rFonts w:ascii="宋体" w:hAnsi="宋体" w:hint="eastAsia"/>
          <w:b/>
          <w:sz w:val="24"/>
          <w:szCs w:val="24"/>
        </w:rPr>
        <w:t>，分类，记录。</w:t>
      </w:r>
    </w:p>
    <w:p w14:paraId="31C0D336" w14:textId="560CC199" w:rsidR="0000131D" w:rsidRPr="00474793" w:rsidRDefault="0000131D" w:rsidP="00775859">
      <w:pPr>
        <w:pStyle w:val="11"/>
        <w:numPr>
          <w:ilvl w:val="0"/>
          <w:numId w:val="13"/>
        </w:numPr>
        <w:spacing w:line="360" w:lineRule="auto"/>
        <w:ind w:firstLineChars="0"/>
        <w:rPr>
          <w:rFonts w:asci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最后将所有硬件重新组装回去，盖上外壳</w:t>
      </w:r>
    </w:p>
    <w:p w14:paraId="552591B9" w14:textId="77777777" w:rsidR="00523361" w:rsidRPr="0089614C" w:rsidRDefault="0089614C" w:rsidP="0089614C">
      <w:pPr>
        <w:pStyle w:val="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五 </w:t>
      </w:r>
      <w:r w:rsidR="00523361" w:rsidRPr="0089614C">
        <w:rPr>
          <w:rFonts w:ascii="黑体" w:eastAsia="黑体" w:hAnsi="黑体" w:hint="eastAsia"/>
          <w:sz w:val="30"/>
          <w:szCs w:val="30"/>
        </w:rPr>
        <w:t>实验结论</w:t>
      </w:r>
    </w:p>
    <w:p w14:paraId="1D543C61" w14:textId="596436C8" w:rsidR="00523361" w:rsidRPr="003D020D" w:rsidRDefault="0000131D" w:rsidP="0089614C">
      <w:pPr>
        <w:pStyle w:val="11"/>
        <w:spacing w:line="360" w:lineRule="auto"/>
        <w:ind w:left="840" w:firstLineChars="0" w:firstLine="0"/>
        <w:rPr>
          <w:rFonts w:ascii="宋体" w:hAnsi="宋体"/>
          <w:b/>
          <w:color w:val="000000"/>
          <w:sz w:val="24"/>
          <w:szCs w:val="24"/>
        </w:rPr>
      </w:pPr>
      <w:r w:rsidRPr="003D020D">
        <w:rPr>
          <w:rFonts w:ascii="宋体" w:hAnsi="宋体" w:hint="eastAsia"/>
          <w:b/>
          <w:color w:val="000000"/>
          <w:sz w:val="24"/>
          <w:szCs w:val="24"/>
        </w:rPr>
        <w:t>本次实验是对计算机的硬件设备的认识，在实验中，对组装的步骤不熟导致很费时，对个别的硬件还不熟悉，需要进一步加强认识。总体上，了解了计算机的内部结构，对线组的连接和各硬件的功能有所认识。</w:t>
      </w:r>
    </w:p>
    <w:p w14:paraId="439D045E" w14:textId="77777777" w:rsidR="00523361" w:rsidRPr="00D43BF4" w:rsidRDefault="00523361" w:rsidP="00C112D9">
      <w:pPr>
        <w:spacing w:line="400" w:lineRule="exact"/>
        <w:jc w:val="left"/>
        <w:rPr>
          <w:rFonts w:ascii="黑体" w:eastAsia="黑体" w:hAnsi="黑体"/>
          <w:sz w:val="30"/>
          <w:szCs w:val="30"/>
        </w:rPr>
      </w:pPr>
    </w:p>
    <w:p w14:paraId="79BD6DA6" w14:textId="77777777" w:rsidR="00523361" w:rsidRDefault="00523361" w:rsidP="00C112D9">
      <w:pPr>
        <w:spacing w:line="400" w:lineRule="exact"/>
        <w:jc w:val="left"/>
        <w:rPr>
          <w:rFonts w:ascii="黑体" w:eastAsia="黑体" w:hAnsi="黑体"/>
          <w:sz w:val="30"/>
          <w:szCs w:val="30"/>
        </w:rPr>
      </w:pPr>
    </w:p>
    <w:p w14:paraId="732481E5" w14:textId="77777777" w:rsidR="00523361" w:rsidRPr="00D43BF4" w:rsidRDefault="00523361" w:rsidP="00C112D9">
      <w:pPr>
        <w:spacing w:line="400" w:lineRule="exact"/>
        <w:jc w:val="left"/>
        <w:rPr>
          <w:rFonts w:ascii="黑体" w:eastAsia="黑体" w:hAnsi="黑体"/>
          <w:sz w:val="30"/>
          <w:szCs w:val="30"/>
        </w:rPr>
      </w:pPr>
    </w:p>
    <w:p w14:paraId="5A98337D" w14:textId="77777777" w:rsidR="00523361" w:rsidRPr="00EE336C" w:rsidRDefault="00523361" w:rsidP="00EE336C">
      <w:pPr>
        <w:rPr>
          <w:rFonts w:ascii="Times New Roman" w:eastAsia="仿宋" w:hAnsi="Times New Roman"/>
          <w:b/>
          <w:sz w:val="32"/>
          <w:szCs w:val="32"/>
        </w:rPr>
      </w:pPr>
    </w:p>
    <w:sectPr w:rsidR="00523361" w:rsidRPr="00EE336C" w:rsidSect="00B97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55FAD" w14:textId="77777777" w:rsidR="003D020D" w:rsidRDefault="003D020D" w:rsidP="009A3C91">
      <w:r>
        <w:separator/>
      </w:r>
    </w:p>
  </w:endnote>
  <w:endnote w:type="continuationSeparator" w:id="0">
    <w:p w14:paraId="45A29037" w14:textId="77777777" w:rsidR="003D020D" w:rsidRDefault="003D020D" w:rsidP="009A3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ED5B3" w14:textId="77777777" w:rsidR="003D020D" w:rsidRDefault="003D020D" w:rsidP="009A3C91">
      <w:r>
        <w:separator/>
      </w:r>
    </w:p>
  </w:footnote>
  <w:footnote w:type="continuationSeparator" w:id="0">
    <w:p w14:paraId="0A61DC0A" w14:textId="77777777" w:rsidR="003D020D" w:rsidRDefault="003D020D" w:rsidP="009A3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8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8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F1F87CE0"/>
    <w:lvl w:ilvl="0">
      <w:start w:val="1"/>
      <w:numFmt w:val="chineseCountingThousand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2"/>
      <w:numFmt w:val="upperLetter"/>
      <w:lvlText w:val="%4)"/>
      <w:lvlJc w:val="left"/>
      <w:pPr>
        <w:ind w:left="1620" w:hanging="360"/>
      </w:pPr>
      <w:rPr>
        <w:rFonts w:cs="Times New Roman" w:hint="default"/>
      </w:rPr>
    </w:lvl>
    <w:lvl w:ilvl="4">
      <w:start w:val="2"/>
      <w:numFmt w:val="japaneseCounting"/>
      <w:lvlText w:val="（%5）"/>
      <w:lvlJc w:val="left"/>
      <w:pPr>
        <w:ind w:left="2445" w:hanging="765"/>
      </w:pPr>
      <w:rPr>
        <w:rFonts w:cs="Times New Roman" w:hint="default"/>
      </w:rPr>
    </w:lvl>
    <w:lvl w:ilvl="5">
      <w:start w:val="2"/>
      <w:numFmt w:val="japaneseCounting"/>
      <w:lvlText w:val="%6、"/>
      <w:lvlJc w:val="left"/>
      <w:pPr>
        <w:ind w:left="2820" w:hanging="720"/>
      </w:pPr>
      <w:rPr>
        <w:rFonts w:cs="Times New Roman" w:hint="default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8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5" w15:restartNumberingAfterBreak="0">
    <w:nsid w:val="00000010"/>
    <w:multiLevelType w:val="multilevel"/>
    <w:tmpl w:val="00000010"/>
    <w:lvl w:ilvl="0">
      <w:start w:val="1"/>
      <w:numFmt w:val="chineseCountingThousand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120D42D8"/>
    <w:multiLevelType w:val="hybridMultilevel"/>
    <w:tmpl w:val="18EA456A"/>
    <w:lvl w:ilvl="0" w:tplc="81FE8E38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42DCC2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00FAFE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D8077A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441BAC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B0E6AE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109330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EEA14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52998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2CF325E"/>
    <w:multiLevelType w:val="hybridMultilevel"/>
    <w:tmpl w:val="B1080634"/>
    <w:lvl w:ilvl="0" w:tplc="7ED676F2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321513E8"/>
    <w:multiLevelType w:val="hybridMultilevel"/>
    <w:tmpl w:val="74346BBE"/>
    <w:lvl w:ilvl="0" w:tplc="7DB86D2A">
      <w:start w:val="1"/>
      <w:numFmt w:val="lowerLetter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3F2F3677"/>
    <w:multiLevelType w:val="hybridMultilevel"/>
    <w:tmpl w:val="CBF40C44"/>
    <w:lvl w:ilvl="0" w:tplc="A06860E6">
      <w:start w:val="1"/>
      <w:numFmt w:val="japaneseCounting"/>
      <w:lvlText w:val="%1."/>
      <w:lvlJc w:val="left"/>
      <w:pPr>
        <w:ind w:left="405" w:hanging="40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4AF9715C"/>
    <w:multiLevelType w:val="hybridMultilevel"/>
    <w:tmpl w:val="A3A69D7E"/>
    <w:lvl w:ilvl="0" w:tplc="3D44B7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1562362"/>
    <w:multiLevelType w:val="hybridMultilevel"/>
    <w:tmpl w:val="081431E4"/>
    <w:lvl w:ilvl="0" w:tplc="AFBC3C6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61026440"/>
    <w:multiLevelType w:val="multilevel"/>
    <w:tmpl w:val="00000000"/>
    <w:lvl w:ilvl="0">
      <w:start w:val="1"/>
      <w:numFmt w:val="decimal"/>
      <w:lvlText w:val="%1."/>
      <w:lvlJc w:val="left"/>
      <w:pPr>
        <w:ind w:left="78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11"/>
  </w:num>
  <w:num w:numId="11">
    <w:abstractNumId w:val="6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66BD"/>
    <w:rsid w:val="0000131D"/>
    <w:rsid w:val="000178AB"/>
    <w:rsid w:val="00017F4C"/>
    <w:rsid w:val="00023002"/>
    <w:rsid w:val="000233D8"/>
    <w:rsid w:val="00032917"/>
    <w:rsid w:val="00085092"/>
    <w:rsid w:val="000922F7"/>
    <w:rsid w:val="000B4ADF"/>
    <w:rsid w:val="000C073F"/>
    <w:rsid w:val="000C4F32"/>
    <w:rsid w:val="00107731"/>
    <w:rsid w:val="0013518C"/>
    <w:rsid w:val="0014319E"/>
    <w:rsid w:val="00147F3D"/>
    <w:rsid w:val="00163131"/>
    <w:rsid w:val="001641DD"/>
    <w:rsid w:val="00185790"/>
    <w:rsid w:val="001A061E"/>
    <w:rsid w:val="001B4045"/>
    <w:rsid w:val="001F34B9"/>
    <w:rsid w:val="001F3B47"/>
    <w:rsid w:val="0020248C"/>
    <w:rsid w:val="00204515"/>
    <w:rsid w:val="00244C2C"/>
    <w:rsid w:val="00270A1B"/>
    <w:rsid w:val="002972EA"/>
    <w:rsid w:val="002C24A6"/>
    <w:rsid w:val="003018C6"/>
    <w:rsid w:val="00321F32"/>
    <w:rsid w:val="003223C7"/>
    <w:rsid w:val="003232DF"/>
    <w:rsid w:val="0034120C"/>
    <w:rsid w:val="00350D2A"/>
    <w:rsid w:val="00356ECC"/>
    <w:rsid w:val="00372158"/>
    <w:rsid w:val="003848E4"/>
    <w:rsid w:val="003D020D"/>
    <w:rsid w:val="00403B91"/>
    <w:rsid w:val="0046458D"/>
    <w:rsid w:val="00471B56"/>
    <w:rsid w:val="00474793"/>
    <w:rsid w:val="00491117"/>
    <w:rsid w:val="004F02EA"/>
    <w:rsid w:val="00515235"/>
    <w:rsid w:val="00523361"/>
    <w:rsid w:val="0054363E"/>
    <w:rsid w:val="00557F77"/>
    <w:rsid w:val="005621D2"/>
    <w:rsid w:val="005831B4"/>
    <w:rsid w:val="005873B5"/>
    <w:rsid w:val="005A4867"/>
    <w:rsid w:val="005C1F97"/>
    <w:rsid w:val="005E4C23"/>
    <w:rsid w:val="005F3CA6"/>
    <w:rsid w:val="0063206F"/>
    <w:rsid w:val="00653F01"/>
    <w:rsid w:val="006850DC"/>
    <w:rsid w:val="0069203E"/>
    <w:rsid w:val="006B2127"/>
    <w:rsid w:val="006C7FA9"/>
    <w:rsid w:val="006D04C5"/>
    <w:rsid w:val="006F0DC6"/>
    <w:rsid w:val="006F1F74"/>
    <w:rsid w:val="007153A6"/>
    <w:rsid w:val="0074444F"/>
    <w:rsid w:val="0076635C"/>
    <w:rsid w:val="007714BD"/>
    <w:rsid w:val="00775859"/>
    <w:rsid w:val="00797A71"/>
    <w:rsid w:val="007B0100"/>
    <w:rsid w:val="00817C5A"/>
    <w:rsid w:val="008234FE"/>
    <w:rsid w:val="00825BC7"/>
    <w:rsid w:val="00837614"/>
    <w:rsid w:val="008569EF"/>
    <w:rsid w:val="00887384"/>
    <w:rsid w:val="0089614C"/>
    <w:rsid w:val="008D0274"/>
    <w:rsid w:val="008E56D0"/>
    <w:rsid w:val="00904238"/>
    <w:rsid w:val="009777DE"/>
    <w:rsid w:val="009A3C91"/>
    <w:rsid w:val="009B4757"/>
    <w:rsid w:val="009F3C6D"/>
    <w:rsid w:val="00A00589"/>
    <w:rsid w:val="00A336D3"/>
    <w:rsid w:val="00A60CAC"/>
    <w:rsid w:val="00A866BD"/>
    <w:rsid w:val="00AB5773"/>
    <w:rsid w:val="00AD43BF"/>
    <w:rsid w:val="00AD6EEF"/>
    <w:rsid w:val="00B460B3"/>
    <w:rsid w:val="00B97540"/>
    <w:rsid w:val="00BA35A2"/>
    <w:rsid w:val="00BC015C"/>
    <w:rsid w:val="00BC64DD"/>
    <w:rsid w:val="00BD461B"/>
    <w:rsid w:val="00BD4B62"/>
    <w:rsid w:val="00C112D9"/>
    <w:rsid w:val="00C26F6A"/>
    <w:rsid w:val="00C27E79"/>
    <w:rsid w:val="00C31134"/>
    <w:rsid w:val="00C4667C"/>
    <w:rsid w:val="00C50296"/>
    <w:rsid w:val="00C92E90"/>
    <w:rsid w:val="00CB5A4E"/>
    <w:rsid w:val="00CF28B5"/>
    <w:rsid w:val="00D01C14"/>
    <w:rsid w:val="00D133DE"/>
    <w:rsid w:val="00D43BF4"/>
    <w:rsid w:val="00D801CD"/>
    <w:rsid w:val="00D87321"/>
    <w:rsid w:val="00D939A3"/>
    <w:rsid w:val="00DC6C6B"/>
    <w:rsid w:val="00E14A6C"/>
    <w:rsid w:val="00E60740"/>
    <w:rsid w:val="00EA37E1"/>
    <w:rsid w:val="00EE336C"/>
    <w:rsid w:val="00EF0FFD"/>
    <w:rsid w:val="00F30321"/>
    <w:rsid w:val="00F376D2"/>
    <w:rsid w:val="00F7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13823"/>
  <w15:docId w15:val="{532B7FCC-98C9-49C0-9B54-CF36F20F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75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0329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89614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8961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32917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99"/>
    <w:rsid w:val="00B97540"/>
    <w:pPr>
      <w:ind w:firstLineChars="200" w:firstLine="420"/>
    </w:pPr>
  </w:style>
  <w:style w:type="paragraph" w:styleId="a3">
    <w:name w:val="header"/>
    <w:basedOn w:val="a"/>
    <w:link w:val="a4"/>
    <w:uiPriority w:val="99"/>
    <w:rsid w:val="009A3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9A3C91"/>
    <w:rPr>
      <w:rFonts w:ascii="Calibri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9A3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9A3C91"/>
    <w:rPr>
      <w:rFonts w:ascii="Calibri" w:hAnsi="Calibri" w:cs="Times New Roman"/>
      <w:kern w:val="2"/>
      <w:sz w:val="18"/>
      <w:szCs w:val="18"/>
    </w:rPr>
  </w:style>
  <w:style w:type="table" w:styleId="a7">
    <w:name w:val="Table Grid"/>
    <w:basedOn w:val="a1"/>
    <w:uiPriority w:val="99"/>
    <w:rsid w:val="001F3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rsid w:val="008D0274"/>
    <w:pPr>
      <w:shd w:val="clear" w:color="auto" w:fill="000080"/>
    </w:pPr>
  </w:style>
  <w:style w:type="character" w:customStyle="1" w:styleId="a9">
    <w:name w:val="文档结构图 字符"/>
    <w:link w:val="a8"/>
    <w:uiPriority w:val="99"/>
    <w:semiHidden/>
    <w:locked/>
    <w:rPr>
      <w:rFonts w:cs="Times New Roman"/>
      <w:sz w:val="2"/>
    </w:rPr>
  </w:style>
  <w:style w:type="character" w:customStyle="1" w:styleId="20">
    <w:name w:val="标题 2 字符"/>
    <w:link w:val="2"/>
    <w:rsid w:val="0089614C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Title"/>
    <w:basedOn w:val="a"/>
    <w:next w:val="a"/>
    <w:link w:val="ab"/>
    <w:qFormat/>
    <w:locked/>
    <w:rsid w:val="0089614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标题 字符"/>
    <w:link w:val="aa"/>
    <w:rsid w:val="0089614C"/>
    <w:rPr>
      <w:rFonts w:ascii="Cambria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rsid w:val="0089614C"/>
    <w:rPr>
      <w:rFonts w:ascii="Calibri" w:hAnsi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95</Words>
  <Characters>544</Characters>
  <Application>Microsoft Office Word</Application>
  <DocSecurity>0</DocSecurity>
  <Lines>4</Lines>
  <Paragraphs>1</Paragraphs>
  <ScaleCrop>false</ScaleCrop>
  <Company>微软中国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一炜</cp:lastModifiedBy>
  <cp:revision>87</cp:revision>
  <dcterms:created xsi:type="dcterms:W3CDTF">2013-09-15T15:51:00Z</dcterms:created>
  <dcterms:modified xsi:type="dcterms:W3CDTF">2019-10-15T02:56:00Z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